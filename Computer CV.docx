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34B4531A" w:rsidR="009C6CA1" w:rsidRPr="0044061E" w:rsidRDefault="00A73745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="00000000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(Contains all other relevant links)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A73745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="00000000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</w:t>
                    </w:r>
                    <w:r w:rsidR="00000000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.</w:t>
                    </w:r>
                    <w:r w:rsidR="00000000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 XML, WPF, HTML, CSS, Java, TypeScript, Python, BASIC, QBASIC, MySQL, SQLServer, Oracle, ARM and ARMLite.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7777777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Microsoft Visual Studio, WinForms, Microsoft Visual Studio Code, Eclipse, Notepad++, Replit, Pycharm, Webstorm, CLion, DataGrip, PHPMyAdmin.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248546A1" w:rsidR="009C6CA1" w:rsidRPr="0044061E" w:rsidRDefault="00000000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Educated in UML, Project Timetabling Techniques, the Software Development Lifecycle and the 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anifestos of common business Methodologies.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42CD2C5F" w14:textId="2ACC3DEF" w:rsidR="009C6CA1" w:rsidRPr="0044061E" w:rsidRDefault="00000000" w:rsidP="0044061E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74F829A5" w14:textId="77777777" w:rsidR="0044061E" w:rsidRPr="0044061E" w:rsidRDefault="00000000" w:rsidP="0044061E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(To-Date Average of 83%)</w:t>
            </w:r>
          </w:p>
          <w:p w14:paraId="7F63730A" w14:textId="5AB39E96" w:rsidR="0044061E" w:rsidRPr="0044061E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Challenges 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0975542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390614A3" w14:textId="77777777" w:rsidR="00BE3E3C" w:rsidRDefault="00BE3E3C" w:rsidP="0044061E">
            <w:pPr>
              <w:pStyle w:val="div"/>
              <w:spacing w:line="30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2DC7741B" w14:textId="57309BFC" w:rsidR="00BE3E3C" w:rsidRDefault="00BE3E3C" w:rsidP="0044061E">
            <w:pPr>
              <w:pStyle w:val="div"/>
              <w:spacing w:line="30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F626BDA" w14:textId="3952850F" w:rsidR="0044061E" w:rsidRPr="0044061E" w:rsidRDefault="00000000" w:rsidP="0044061E">
            <w:pPr>
              <w:pStyle w:val="div"/>
              <w:spacing w:line="30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lastRenderedPageBreak/>
              <w:t> </w:t>
            </w:r>
          </w:p>
          <w:p w14:paraId="7DD08825" w14:textId="77777777" w:rsidR="0044061E" w:rsidRPr="0044061E" w:rsidRDefault="0044061E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37A77A2D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2F06E23F" w14:textId="77777777" w:rsidR="009C6CA1" w:rsidRPr="0044061E" w:rsidRDefault="00000000">
            <w:pPr>
              <w:pStyle w:val="p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Additional AS Level:</w:t>
            </w:r>
          </w:p>
          <w:p w14:paraId="362252D2" w14:textId="77777777" w:rsidR="009C6CA1" w:rsidRPr="0044061E" w:rsidRDefault="00000000">
            <w:pPr>
              <w:pStyle w:val="divdocumentulli"/>
              <w:numPr>
                <w:ilvl w:val="0"/>
                <w:numId w:val="3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French (C)</w:t>
            </w:r>
          </w:p>
          <w:p w14:paraId="5DD00426" w14:textId="77777777" w:rsidR="009C6CA1" w:rsidRPr="0044061E" w:rsidRDefault="009C6CA1">
            <w:pPr>
              <w:pStyle w:val="p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103C190C" w14:textId="77777777" w:rsidR="009C6CA1" w:rsidRPr="0044061E" w:rsidRDefault="00000000">
            <w:pPr>
              <w:pStyle w:val="p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6C99A2C5" w14:textId="77777777" w:rsidR="009C6CA1" w:rsidRPr="0044061E" w:rsidRDefault="00000000">
            <w:pPr>
              <w:pStyle w:val="div"/>
              <w:spacing w:line="30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8042917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Including: CyberBullying,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 x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44E2DED0" w:rsidR="009C6CA1" w:rsidRPr="0044061E" w:rsidRDefault="00A22A75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146D6C5D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429260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8.3pt;margin-top:33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7777777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</w:p>
          <w:p w14:paraId="5565CEB7" w14:textId="63E80C76" w:rsidR="009C6CA1" w:rsidRPr="0044061E" w:rsidRDefault="0000000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Excelling academic, who has overcome many difficult yet rewarding optional challenges including the extremely competitive and demanding Computer Science Challenges module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alongside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tricky personal projects.</w:t>
            </w:r>
          </w:p>
          <w:p w14:paraId="3DB81F51" w14:textId="1B5F738A" w:rsidR="009C6CA1" w:rsidRPr="0044061E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An Inquisitive and relentless learner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especially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on my preferred fields of Cyber Security, Software Development, Generative AI and Data Science.</w:t>
            </w:r>
          </w:p>
          <w:p w14:paraId="5B964249" w14:textId="77777777" w:rsidR="009C6CA1" w:rsidRPr="0044061E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Dedicated developer, working with friends and colleagues to develop skills in teamwork via fun projects.</w:t>
            </w:r>
          </w:p>
          <w:p w14:paraId="2E79DEE2" w14:textId="77777777" w:rsidR="009C6CA1" w:rsidRPr="0044061E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Effective and confident communicator, either as a friendly co-worker, part of a team, a leader or as a representative.</w:t>
            </w:r>
          </w:p>
          <w:p w14:paraId="036A1268" w14:textId="69061D70" w:rsidR="009C6CA1" w:rsidRPr="0044061E" w:rsidRDefault="00000000" w:rsidP="0044061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Passionate and committed public speaker with the NI Cyber Security Centre as a CyberFirst Ambassador and as a Childnet Digital Leader, giving talks to secondary and university-level students about the state of the cyber security industry.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5BA598BA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7EBEA6B6" w14:textId="77777777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Effectively operate heavy machinery, which included identifying, planning and solving the plethora of errors the million-pound machines may experience.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Belfast, CA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77777777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</w:p>
          <w:p w14:paraId="538D9FDB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01/2024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01/2024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Belfast, CA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0A2BC1EE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757A7639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gaining tips,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tricks and valuable guidance from seasoned workers.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</w:p>
          <w:p w14:paraId="580B4F8F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Computer Science Challenges Module</w:t>
            </w:r>
          </w:p>
          <w:p w14:paraId="44F807AD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</w:p>
          <w:p w14:paraId="7A4B52C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from the original image via Generative AI.</w:t>
            </w:r>
          </w:p>
          <w:p w14:paraId="36B4BCAC" w14:textId="7AE0F46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Software Systems Development A-Level (Year 2)</w:t>
            </w:r>
          </w:p>
          <w:p w14:paraId="3CD51C1F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</w:p>
          <w:p w14:paraId="56A49598" w14:textId="77777777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visual frontend program for use by either employee or customer actors. Exhibits robust total control over a large Database of products, manufacturers, customers and orders. Exhibits many quality of life features for both actors.</w:t>
            </w:r>
          </w:p>
          <w:p w14:paraId="030BDB3D" w14:textId="77777777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</w:p>
          <w:p w14:paraId="78E65FAA" w14:textId="77777777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0F8A1907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FEEEA39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Databases Module</w:t>
            </w:r>
          </w:p>
          <w:p w14:paraId="4B9C6DE3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'Employment DB'</w:t>
            </w:r>
          </w:p>
          <w:p w14:paraId="4B308DDB" w14:textId="77777777" w:rsidR="009C6CA1" w:rsidRPr="0044061E" w:rsidRDefault="00000000">
            <w:pPr>
              <w:pStyle w:val="divdocumentulli"/>
              <w:numPr>
                <w:ilvl w:val="0"/>
                <w:numId w:val="12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</w:p>
          <w:p w14:paraId="20BEF615" w14:textId="77777777" w:rsidR="009C6CA1" w:rsidRPr="0044061E" w:rsidRDefault="00000000">
            <w:pPr>
              <w:pStyle w:val="divdocumentulli"/>
              <w:numPr>
                <w:ilvl w:val="0"/>
                <w:numId w:val="12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58F35034" w14:textId="77777777" w:rsidR="009C6CA1" w:rsidRPr="0044061E" w:rsidRDefault="00000000">
            <w:pPr>
              <w:pStyle w:val="divdocumentulli"/>
              <w:numPr>
                <w:ilvl w:val="0"/>
                <w:numId w:val="12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Java, MySQL and PHPMyAdmin.</w:t>
            </w:r>
          </w:p>
          <w:p w14:paraId="0958CD29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EC35172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Software Systems Development A-Level (Year 1)</w:t>
            </w:r>
          </w:p>
          <w:p w14:paraId="16185B0F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'HeroQuestGame'</w:t>
            </w:r>
          </w:p>
          <w:p w14:paraId="3F69FD5B" w14:textId="77777777" w:rsidR="009C6CA1" w:rsidRPr="0044061E" w:rsidRDefault="00000000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</w:p>
          <w:p w14:paraId="60295AA8" w14:textId="77777777" w:rsidR="009C6CA1" w:rsidRPr="0044061E" w:rsidRDefault="00000000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4DE850DC" w14:textId="1455EBFF" w:rsidR="009C6CA1" w:rsidRPr="0044061E" w:rsidRDefault="00000000" w:rsidP="0044061E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Java, MySQL and PHPMyAdmin.</w:t>
            </w:r>
          </w:p>
          <w:p w14:paraId="44CDEB64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</w:p>
          <w:p w14:paraId="3A031797" w14:textId="77777777" w:rsidR="00CB7674" w:rsidRDefault="00000000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'ChristmasBreakPlatformer' - Collab with Caleb Hair ~SimonsBrother </w:t>
            </w:r>
          </w:p>
          <w:p w14:paraId="06ECFEF9" w14:textId="1B9EE6A5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(see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GitHub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)</w:t>
            </w:r>
          </w:p>
          <w:p w14:paraId="4CFE448A" w14:textId="62A94280" w:rsidR="009C6CA1" w:rsidRPr="0044061E" w:rsidRDefault="00000000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fun attempt at trying to extend our knowledge of Java with jgl, a Java wrapper for OpenGL that provides cross-platform access to OpenGL using the JOGL Java library. 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Our goal was to try to make a platforming game, but it was eventually downsized to simple window manipulation and drawing functions.</w:t>
            </w:r>
          </w:p>
          <w:p w14:paraId="519830CF" w14:textId="77777777" w:rsidR="009C6CA1" w:rsidRPr="0044061E" w:rsidRDefault="00000000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project did not achieve our shared goal, but still useful, as we learned to wrangle large libraries and extensions to java; through group experimentation, pair programming and reading documentation.</w:t>
            </w:r>
          </w:p>
          <w:p w14:paraId="376DD6AB" w14:textId="68588A6D" w:rsidR="009C6CA1" w:rsidRPr="0044061E" w:rsidRDefault="00000000" w:rsidP="0044061E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Java (jgl, JOGL).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2BD71359-9E84-450C-8D0E-EA05EE075116}"/>
    <w:embedBold r:id="rId2" w:fontKey="{401B2617-6A13-4CC9-9F11-3049A2B7D22B}"/>
    <w:embedItalic r:id="rId3" w:fontKey="{0F68CBB0-128E-4E1A-A9A4-E2D72380D46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TrueTypeFonts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44061E"/>
    <w:rsid w:val="009C6CA1"/>
    <w:rsid w:val="00A22A75"/>
    <w:rsid w:val="00A73745"/>
    <w:rsid w:val="00BE3E3C"/>
    <w:rsid w:val="00BF5010"/>
    <w:rsid w:val="00C422CA"/>
    <w:rsid w:val="00CB7674"/>
    <w:rsid w:val="00F42791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2</cp:revision>
  <dcterms:created xsi:type="dcterms:W3CDTF">2024-09-29T14:37:00Z</dcterms:created>
  <dcterms:modified xsi:type="dcterms:W3CDTF">2024-09-29T14:37:00Z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